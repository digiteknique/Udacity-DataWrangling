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BE" w:rsidRDefault="00C133BE" w:rsidP="00C133BE">
      <w:pPr>
        <w:pStyle w:val="Heading1"/>
      </w:pPr>
      <w:proofErr w:type="spellStart"/>
      <w:r>
        <w:t>OpenStreetMap</w:t>
      </w:r>
      <w:proofErr w:type="spellEnd"/>
      <w:r>
        <w:t xml:space="preserve"> Sample Project</w:t>
      </w:r>
    </w:p>
    <w:p w:rsidR="00C133BE" w:rsidRDefault="00C133BE" w:rsidP="00C133BE">
      <w:pPr>
        <w:pStyle w:val="Heading3"/>
      </w:pPr>
      <w:r>
        <w:t>Data Wrangling with MongoDB</w:t>
      </w:r>
    </w:p>
    <w:p w:rsidR="00C133BE" w:rsidRDefault="00C133BE" w:rsidP="00C133BE">
      <w:pPr>
        <w:pStyle w:val="Heading8"/>
      </w:pPr>
      <w:r>
        <w:t>Dustin Kopp</w:t>
      </w:r>
    </w:p>
    <w:p w:rsidR="00C133BE" w:rsidRDefault="00C133BE" w:rsidP="00C133BE">
      <w:r>
        <w:t>Map area: Norman, OK, United States</w:t>
      </w:r>
    </w:p>
    <w:p w:rsidR="00C133BE" w:rsidRPr="00C133BE" w:rsidRDefault="00C133BE" w:rsidP="00C133BE">
      <w:r>
        <w:t xml:space="preserve">Data source: </w:t>
      </w:r>
      <w:r w:rsidRPr="00C133BE">
        <w:t>https://overpass-api.de/api/map?bbox=-97.7303,34.8358,-96.9942,35.6562</w:t>
      </w:r>
    </w:p>
    <w:p w:rsidR="00C133BE" w:rsidRDefault="00C133BE"/>
    <w:p w:rsidR="00C133BE" w:rsidRDefault="00C133BE"/>
    <w:p w:rsidR="00A9204E" w:rsidRDefault="00C133BE">
      <w:r>
        <w:rPr>
          <w:noProof/>
        </w:rPr>
        <w:drawing>
          <wp:inline distT="0" distB="0" distL="0" distR="0" wp14:anchorId="706B764E" wp14:editId="47B2D767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BE" w:rsidRDefault="00C133BE" w:rsidP="00C133BE">
      <w:pPr>
        <w:jc w:val="center"/>
      </w:pPr>
      <w:r>
        <w:t xml:space="preserve">Fig 1. Norman, OK Selected area on </w:t>
      </w:r>
      <w:proofErr w:type="spellStart"/>
      <w:r>
        <w:t>OpenStreetMap</w:t>
      </w:r>
      <w:proofErr w:type="spellEnd"/>
    </w:p>
    <w:p w:rsidR="00C133BE" w:rsidRDefault="00C133BE" w:rsidP="00C133BE"/>
    <w:p w:rsidR="00C133BE" w:rsidRDefault="00C133BE" w:rsidP="00C133BE">
      <w:pPr>
        <w:pStyle w:val="Heading1"/>
        <w:numPr>
          <w:ilvl w:val="0"/>
          <w:numId w:val="25"/>
        </w:numPr>
      </w:pPr>
      <w:r>
        <w:t>Data Wrangling Process</w:t>
      </w:r>
    </w:p>
    <w:p w:rsidR="00C133BE" w:rsidRPr="00C133BE" w:rsidRDefault="00C133BE" w:rsidP="00C133BE"/>
    <w:p w:rsidR="00C133BE" w:rsidRDefault="00C133BE">
      <w:r>
        <w:t xml:space="preserve">In this project, I wrangled data obtained from </w:t>
      </w:r>
      <w:proofErr w:type="spellStart"/>
      <w:r>
        <w:t>OpenStreetMap</w:t>
      </w:r>
      <w:proofErr w:type="spellEnd"/>
      <w:r>
        <w:t xml:space="preserve"> about my home town of Norman, OK. I repeated a cycle of auditing and cleaning the data before beginning analysis using MongoDB.</w:t>
      </w:r>
    </w:p>
    <w:p w:rsidR="00C133BE" w:rsidRDefault="00C133BE"/>
    <w:p w:rsidR="00C133BE" w:rsidRDefault="00C133BE">
      <w:r>
        <w:t xml:space="preserve">Unfortunately, GitHub does not allow files over 100 MB, and the </w:t>
      </w:r>
      <w:proofErr w:type="spellStart"/>
      <w:r>
        <w:t>osm</w:t>
      </w:r>
      <w:proofErr w:type="spellEnd"/>
      <w:r>
        <w:t xml:space="preserve"> file I received for my area was ~126MB so I could not include it in the repository. It is accessible from the data source link above, and I have provided it here as well: </w:t>
      </w:r>
      <w:hyperlink r:id="rId9" w:history="1">
        <w:r w:rsidRPr="00C133BE">
          <w:rPr>
            <w:rStyle w:val="Hyperlink"/>
          </w:rPr>
          <w:t>https:\\dustinkopp.com\</w:t>
        </w:r>
        <w:proofErr w:type="spellStart"/>
        <w:r w:rsidRPr="00C133BE">
          <w:rPr>
            <w:rStyle w:val="Hyperlink"/>
          </w:rPr>
          <w:t>norman.osm</w:t>
        </w:r>
        <w:proofErr w:type="spellEnd"/>
      </w:hyperlink>
      <w:r>
        <w:t>. Once that was retrieved, I proceeded as follows:</w:t>
      </w:r>
    </w:p>
    <w:p w:rsidR="00C133BE" w:rsidRDefault="00C133BE"/>
    <w:p w:rsidR="000E0A2C" w:rsidRDefault="000E0A2C">
      <w:proofErr w:type="gramStart"/>
      <w:r>
        <w:t>First</w:t>
      </w:r>
      <w:proofErr w:type="gramEnd"/>
      <w:r>
        <w:t xml:space="preserve"> we audit the data. I executed “audit.py” which gathers information from the original </w:t>
      </w:r>
      <w:proofErr w:type="spellStart"/>
      <w:r>
        <w:t>osm</w:t>
      </w:r>
      <w:proofErr w:type="spellEnd"/>
      <w:r>
        <w:t xml:space="preserve"> file. It returns counts of all primary tags in the document, counts of all k tags in the document, as well as any irregular street names from it. It does not modify the file, that happens in a later process.</w:t>
      </w:r>
    </w:p>
    <w:p w:rsidR="000E0A2C" w:rsidRDefault="000E0A2C"/>
    <w:p w:rsidR="000E0A2C" w:rsidRDefault="000E0A2C" w:rsidP="000E0A2C">
      <w:r>
        <w:lastRenderedPageBreak/>
        <w:t xml:space="preserve">Next </w:t>
      </w:r>
      <w:proofErr w:type="gramStart"/>
      <w:r>
        <w:t>we  parse</w:t>
      </w:r>
      <w:proofErr w:type="gramEnd"/>
      <w:r>
        <w:t xml:space="preserve"> out the document into JSON. I executed “parse.py” which updates all irregular street names and generates JSON objects from the xml data. These objects are written out to a </w:t>
      </w:r>
      <w:proofErr w:type="spellStart"/>
      <w:r>
        <w:t>norman_</w:t>
      </w:r>
      <w:proofErr w:type="gramStart"/>
      <w:r>
        <w:t>parsed.json</w:t>
      </w:r>
      <w:proofErr w:type="spellEnd"/>
      <w:proofErr w:type="gramEnd"/>
      <w:r>
        <w:t xml:space="preserve"> file.</w:t>
      </w:r>
    </w:p>
    <w:p w:rsidR="000E0A2C" w:rsidRDefault="000E0A2C" w:rsidP="000E0A2C"/>
    <w:p w:rsidR="000E0A2C" w:rsidRDefault="000E0A2C" w:rsidP="000E0A2C">
      <w:r>
        <w:t xml:space="preserve">After it was parsed we can do some further cleanup on the data. </w:t>
      </w:r>
      <w:bookmarkStart w:id="0" w:name="_GoBack"/>
      <w:bookmarkEnd w:id="0"/>
    </w:p>
    <w:sectPr w:rsidR="000E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9E71CC"/>
    <w:multiLevelType w:val="hybridMultilevel"/>
    <w:tmpl w:val="35C08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612FB5"/>
    <w:multiLevelType w:val="hybridMultilevel"/>
    <w:tmpl w:val="0B50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75E425F"/>
    <w:multiLevelType w:val="hybridMultilevel"/>
    <w:tmpl w:val="A1582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2"/>
  </w:num>
  <w:num w:numId="23">
    <w:abstractNumId w:val="25"/>
  </w:num>
  <w:num w:numId="24">
    <w:abstractNumId w:val="16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BE"/>
    <w:rsid w:val="000E0A2C"/>
    <w:rsid w:val="00645252"/>
    <w:rsid w:val="006D3D74"/>
    <w:rsid w:val="00A9204E"/>
    <w:rsid w:val="00C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C939"/>
  <w15:chartTrackingRefBased/>
  <w15:docId w15:val="{C573A003-1301-4ED1-8ECF-3FF2D664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C133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C1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ustinkopp.com/norman.os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os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Kopp</dc:creator>
  <cp:keywords/>
  <dc:description/>
  <cp:lastModifiedBy>Dustin Kopp</cp:lastModifiedBy>
  <cp:revision>1</cp:revision>
  <dcterms:created xsi:type="dcterms:W3CDTF">2018-06-16T17:13:00Z</dcterms:created>
  <dcterms:modified xsi:type="dcterms:W3CDTF">2018-06-16T17:35:00Z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